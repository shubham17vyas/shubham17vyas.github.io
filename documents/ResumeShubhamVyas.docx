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370" w:rsidRPr="009458AA" w:rsidRDefault="00D06370" w:rsidP="00D06370">
      <w:pPr>
        <w:rPr>
          <w:rFonts w:ascii="Helvetica" w:hAnsi="Helvetica" w:cs="Helvetica"/>
        </w:rPr>
      </w:pPr>
    </w:p>
    <w:p w:rsidR="00D06370" w:rsidRPr="009458AA" w:rsidRDefault="00D06370" w:rsidP="00D06370">
      <w:pPr>
        <w:rPr>
          <w:rFonts w:ascii="Helvetica" w:hAnsi="Helvetica" w:cs="Helvetica"/>
        </w:rPr>
      </w:pPr>
    </w:p>
    <w:p w:rsidR="00D06370" w:rsidRPr="009458AA" w:rsidRDefault="00D06370" w:rsidP="00D06370">
      <w:pPr>
        <w:pStyle w:val="Heading1"/>
        <w:rPr>
          <w:rFonts w:ascii="Helvetica" w:hAnsi="Helvetica" w:cs="Helvetica"/>
          <w:b/>
          <w:bCs/>
          <w:sz w:val="24"/>
        </w:rPr>
      </w:pPr>
      <w:r w:rsidRPr="009458AA">
        <w:rPr>
          <w:rFonts w:ascii="Helvetica" w:hAnsi="Helvetica" w:cs="Helvetica"/>
          <w:b/>
          <w:bCs/>
          <w:sz w:val="24"/>
        </w:rPr>
        <w:t>SHUBHAM VYAS</w:t>
      </w:r>
    </w:p>
    <w:p w:rsidR="00D06370" w:rsidRPr="009458AA" w:rsidRDefault="00D06370" w:rsidP="00D06370">
      <w:pPr>
        <w:pBdr>
          <w:bottom w:val="double" w:sz="6" w:space="1" w:color="auto"/>
        </w:pBdr>
        <w:jc w:val="center"/>
        <w:rPr>
          <w:rFonts w:ascii="Helvetica" w:hAnsi="Helvetica" w:cs="Helvetica"/>
          <w:b/>
          <w:bCs/>
        </w:rPr>
      </w:pPr>
      <w:bookmarkStart w:id="0" w:name="_GoBack"/>
      <w:bookmarkEnd w:id="0"/>
      <w:r w:rsidRPr="009458AA">
        <w:rPr>
          <w:rFonts w:ascii="Helvetica" w:hAnsi="Helvetica" w:cs="Helvetica"/>
          <w:b/>
          <w:bCs/>
        </w:rPr>
        <w:t xml:space="preserve">Tel:  435-294-8615 / Email: </w:t>
      </w:r>
      <w:hyperlink r:id="rId5" w:history="1">
        <w:r w:rsidRPr="009458AA">
          <w:rPr>
            <w:rStyle w:val="Hyperlink"/>
            <w:rFonts w:ascii="Helvetica" w:hAnsi="Helvetica" w:cs="Helvetica"/>
            <w:b/>
            <w:bCs/>
          </w:rPr>
          <w:t>shubham17vyas@gmail.com</w:t>
        </w:r>
      </w:hyperlink>
      <w:r w:rsidRPr="009458AA">
        <w:rPr>
          <w:rFonts w:ascii="Helvetica" w:hAnsi="Helvetica" w:cs="Helvetica"/>
          <w:b/>
          <w:bCs/>
        </w:rPr>
        <w:t xml:space="preserve"> </w:t>
      </w:r>
    </w:p>
    <w:p w:rsidR="00D06370" w:rsidRPr="009458AA" w:rsidRDefault="00D06370" w:rsidP="00D06370">
      <w:pPr>
        <w:pStyle w:val="Heading5"/>
        <w:rPr>
          <w:rFonts w:ascii="Helvetica" w:hAnsi="Helvetica" w:cs="Helvetica"/>
          <w:sz w:val="20"/>
          <w:u w:val="none"/>
        </w:rPr>
      </w:pPr>
      <w:r w:rsidRPr="009458AA">
        <w:rPr>
          <w:rFonts w:ascii="Helvetica" w:hAnsi="Helvetica" w:cs="Helvetica"/>
          <w:sz w:val="20"/>
          <w:u w:val="none"/>
        </w:rPr>
        <w:t xml:space="preserve"> SUMMARY</w:t>
      </w:r>
    </w:p>
    <w:p w:rsidR="00B25536" w:rsidRDefault="00630D3F" w:rsidP="00D06370">
      <w:pPr>
        <w:pStyle w:val="BodyText"/>
        <w:rPr>
          <w:rFonts w:ascii="Helvetica" w:hAnsi="Helvetica" w:cs="Helvetica"/>
        </w:rPr>
      </w:pPr>
      <w:r w:rsidRPr="00630D3F">
        <w:rPr>
          <w:rFonts w:ascii="Helvetica" w:hAnsi="Helvetica" w:cs="Helvetica"/>
          <w:b/>
          <w:bCs/>
        </w:rPr>
        <w:t>UI/Web Developer</w:t>
      </w:r>
      <w:r w:rsidRPr="00630D3F">
        <w:rPr>
          <w:rFonts w:ascii="Helvetica" w:hAnsi="Helvetica" w:cs="Helvetica"/>
        </w:rPr>
        <w:t xml:space="preserve"> with over </w:t>
      </w:r>
      <w:r>
        <w:rPr>
          <w:rFonts w:ascii="Helvetica" w:hAnsi="Helvetica" w:cs="Helvetica"/>
        </w:rPr>
        <w:t>3</w:t>
      </w:r>
      <w:r w:rsidRPr="00630D3F">
        <w:rPr>
          <w:rFonts w:ascii="Helvetica" w:hAnsi="Helvetica" w:cs="Helvetica"/>
        </w:rPr>
        <w:t xml:space="preserve"> years of professional experiences in </w:t>
      </w:r>
      <w:r w:rsidRPr="00630D3F">
        <w:rPr>
          <w:rFonts w:ascii="Helvetica" w:hAnsi="Helvetica" w:cs="Helvetica"/>
          <w:b/>
          <w:bCs/>
        </w:rPr>
        <w:t>Web Designing</w:t>
      </w:r>
      <w:r w:rsidRPr="00630D3F">
        <w:rPr>
          <w:rFonts w:ascii="Helvetica" w:hAnsi="Helvetica" w:cs="Helvetica"/>
        </w:rPr>
        <w:t> and </w:t>
      </w:r>
      <w:r w:rsidRPr="00630D3F">
        <w:rPr>
          <w:rFonts w:ascii="Helvetica" w:hAnsi="Helvetica" w:cs="Helvetica"/>
          <w:b/>
          <w:bCs/>
        </w:rPr>
        <w:t>User Interface Development</w:t>
      </w:r>
      <w:r w:rsidRPr="00630D3F">
        <w:rPr>
          <w:rFonts w:ascii="Helvetica" w:hAnsi="Helvetica" w:cs="Helvetica"/>
        </w:rPr>
        <w:t> using Web Technologies</w:t>
      </w:r>
      <w:r w:rsidR="00B3744B">
        <w:rPr>
          <w:rFonts w:ascii="Helvetica" w:hAnsi="Helvetica" w:cs="Helvetica"/>
        </w:rPr>
        <w:t xml:space="preserve"> like JavaScript</w:t>
      </w:r>
      <w:r w:rsidR="00682710">
        <w:rPr>
          <w:rFonts w:ascii="Helvetica" w:hAnsi="Helvetica" w:cs="Helvetica"/>
        </w:rPr>
        <w:t>, JQuery</w:t>
      </w:r>
      <w:r w:rsidR="00B3744B">
        <w:rPr>
          <w:rFonts w:ascii="Helvetica" w:hAnsi="Helvetica" w:cs="Helvetica"/>
        </w:rPr>
        <w:t xml:space="preserve"> and AngularJS</w:t>
      </w:r>
      <w:r>
        <w:rPr>
          <w:rFonts w:ascii="Helvetica" w:hAnsi="Helvetica" w:cs="Helvetica"/>
        </w:rPr>
        <w:t>.</w:t>
      </w:r>
    </w:p>
    <w:p w:rsidR="00B25536" w:rsidRPr="009458AA" w:rsidRDefault="00B25536" w:rsidP="00D06370">
      <w:pPr>
        <w:pStyle w:val="BodyText"/>
        <w:rPr>
          <w:rFonts w:ascii="Helvetica" w:hAnsi="Helvetica" w:cs="Helvetica"/>
        </w:rPr>
      </w:pPr>
    </w:p>
    <w:p w:rsidR="00B25536" w:rsidRDefault="00B25536" w:rsidP="00D06370">
      <w:pPr>
        <w:pStyle w:val="Heading2"/>
        <w:spacing w:line="200" w:lineRule="exact"/>
        <w:rPr>
          <w:rFonts w:ascii="Helvetica" w:hAnsi="Helvetica" w:cs="Helvetica"/>
          <w:sz w:val="20"/>
        </w:rPr>
      </w:pPr>
    </w:p>
    <w:p w:rsidR="00D06370" w:rsidRDefault="00D06370" w:rsidP="00D06370">
      <w:pPr>
        <w:pStyle w:val="Heading2"/>
        <w:spacing w:line="200" w:lineRule="exact"/>
        <w:rPr>
          <w:rFonts w:ascii="Helvetica" w:hAnsi="Helvetica" w:cs="Helvetica"/>
          <w:sz w:val="20"/>
        </w:rPr>
      </w:pPr>
      <w:r w:rsidRPr="009458AA">
        <w:rPr>
          <w:rFonts w:ascii="Helvetica" w:hAnsi="Helvetica" w:cs="Helvetica"/>
          <w:sz w:val="20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8"/>
        <w:gridCol w:w="4852"/>
        <w:gridCol w:w="1286"/>
      </w:tblGrid>
      <w:tr w:rsidR="00C3614F" w:rsidRPr="00094704" w:rsidTr="00094704">
        <w:tc>
          <w:tcPr>
            <w:tcW w:w="3068" w:type="dxa"/>
          </w:tcPr>
          <w:p w:rsidR="00C3614F" w:rsidRPr="00094704" w:rsidRDefault="00C3614F" w:rsidP="00C3614F">
            <w:pPr>
              <w:rPr>
                <w:sz w:val="18"/>
                <w:szCs w:val="18"/>
              </w:rPr>
            </w:pPr>
            <w:r w:rsidRPr="00094704">
              <w:rPr>
                <w:rFonts w:ascii="Helvetica" w:hAnsi="Helvetica" w:cs="Helvetica"/>
                <w:sz w:val="18"/>
                <w:szCs w:val="18"/>
              </w:rPr>
              <w:t>2015 - 2016</w:t>
            </w:r>
          </w:p>
        </w:tc>
        <w:tc>
          <w:tcPr>
            <w:tcW w:w="4852" w:type="dxa"/>
          </w:tcPr>
          <w:p w:rsidR="00C3614F" w:rsidRPr="00094704" w:rsidRDefault="00C3614F" w:rsidP="00C3614F">
            <w:pPr>
              <w:spacing w:line="200" w:lineRule="exact"/>
              <w:rPr>
                <w:rFonts w:ascii="Helvetica" w:hAnsi="Helvetica" w:cs="Helvetica"/>
                <w:sz w:val="18"/>
                <w:szCs w:val="18"/>
              </w:rPr>
            </w:pPr>
            <w:r w:rsidRPr="00094704">
              <w:rPr>
                <w:rFonts w:ascii="Helvetica" w:hAnsi="Helvetica" w:cs="Helvetica"/>
                <w:sz w:val="18"/>
                <w:szCs w:val="18"/>
              </w:rPr>
              <w:t>UTAH STATE UNIVERSITY</w:t>
            </w:r>
          </w:p>
          <w:p w:rsidR="00C3614F" w:rsidRPr="00094704" w:rsidRDefault="00C3614F" w:rsidP="00C3614F">
            <w:pPr>
              <w:spacing w:line="200" w:lineRule="exact"/>
              <w:rPr>
                <w:sz w:val="18"/>
                <w:szCs w:val="18"/>
              </w:rPr>
            </w:pPr>
            <w:r w:rsidRPr="00094704">
              <w:rPr>
                <w:rFonts w:ascii="Helvetica" w:hAnsi="Helvetica" w:cs="Helvetica"/>
                <w:b/>
                <w:bCs/>
                <w:sz w:val="18"/>
                <w:szCs w:val="18"/>
              </w:rPr>
              <w:t xml:space="preserve">MS in Management Information Systems </w:t>
            </w:r>
          </w:p>
        </w:tc>
        <w:tc>
          <w:tcPr>
            <w:tcW w:w="1286" w:type="dxa"/>
          </w:tcPr>
          <w:p w:rsidR="00C3614F" w:rsidRPr="00094704" w:rsidRDefault="00C3614F" w:rsidP="00C3614F">
            <w:pPr>
              <w:rPr>
                <w:sz w:val="18"/>
                <w:szCs w:val="18"/>
              </w:rPr>
            </w:pPr>
            <w:r w:rsidRPr="00094704">
              <w:rPr>
                <w:rFonts w:ascii="Helvetica" w:hAnsi="Helvetica" w:cs="Helvetica"/>
                <w:b/>
                <w:sz w:val="18"/>
                <w:szCs w:val="18"/>
              </w:rPr>
              <w:t>GPA: 3.63</w:t>
            </w:r>
          </w:p>
        </w:tc>
      </w:tr>
      <w:tr w:rsidR="00C3614F" w:rsidRPr="00094704" w:rsidTr="00094704">
        <w:tc>
          <w:tcPr>
            <w:tcW w:w="3068" w:type="dxa"/>
          </w:tcPr>
          <w:p w:rsidR="00C3614F" w:rsidRPr="00094704" w:rsidRDefault="00C3614F" w:rsidP="00C3614F">
            <w:pPr>
              <w:rPr>
                <w:sz w:val="18"/>
                <w:szCs w:val="18"/>
              </w:rPr>
            </w:pPr>
            <w:r w:rsidRPr="00094704">
              <w:rPr>
                <w:rFonts w:ascii="Helvetica" w:hAnsi="Helvetica" w:cs="Helvetica"/>
                <w:sz w:val="18"/>
                <w:szCs w:val="18"/>
              </w:rPr>
              <w:t>2010 - 2014</w:t>
            </w:r>
          </w:p>
        </w:tc>
        <w:tc>
          <w:tcPr>
            <w:tcW w:w="4852" w:type="dxa"/>
          </w:tcPr>
          <w:p w:rsidR="00C3614F" w:rsidRPr="00094704" w:rsidRDefault="00C3614F" w:rsidP="00C3614F">
            <w:pPr>
              <w:rPr>
                <w:rFonts w:ascii="Helvetica" w:hAnsi="Helvetica" w:cs="Helvetica"/>
                <w:sz w:val="18"/>
                <w:szCs w:val="18"/>
              </w:rPr>
            </w:pPr>
            <w:r w:rsidRPr="00094704">
              <w:rPr>
                <w:rFonts w:ascii="Helvetica" w:hAnsi="Helvetica" w:cs="Helvetica"/>
                <w:sz w:val="18"/>
                <w:szCs w:val="18"/>
              </w:rPr>
              <w:t>RAJEEV GANDHI TECHNICAL UNIVERSITY, India</w:t>
            </w:r>
          </w:p>
          <w:p w:rsidR="00C3614F" w:rsidRPr="00094704" w:rsidRDefault="00C3614F" w:rsidP="00C3614F">
            <w:pPr>
              <w:rPr>
                <w:sz w:val="18"/>
                <w:szCs w:val="18"/>
              </w:rPr>
            </w:pPr>
            <w:r w:rsidRPr="00094704">
              <w:rPr>
                <w:rFonts w:ascii="Helvetica" w:hAnsi="Helvetica" w:cs="Helvetica"/>
                <w:b/>
                <w:bCs/>
                <w:sz w:val="18"/>
                <w:szCs w:val="18"/>
              </w:rPr>
              <w:t>Bachelor of Engineering (Computer Science)</w:t>
            </w:r>
          </w:p>
        </w:tc>
        <w:tc>
          <w:tcPr>
            <w:tcW w:w="1286" w:type="dxa"/>
          </w:tcPr>
          <w:p w:rsidR="00C3614F" w:rsidRPr="00094704" w:rsidRDefault="00C3614F" w:rsidP="00C3614F">
            <w:pPr>
              <w:rPr>
                <w:sz w:val="18"/>
                <w:szCs w:val="18"/>
              </w:rPr>
            </w:pPr>
            <w:r w:rsidRPr="00094704">
              <w:rPr>
                <w:rFonts w:ascii="Helvetica" w:hAnsi="Helvetica" w:cs="Helvetica"/>
                <w:b/>
                <w:sz w:val="18"/>
                <w:szCs w:val="18"/>
              </w:rPr>
              <w:t>GPA: 3.40</w:t>
            </w:r>
          </w:p>
        </w:tc>
      </w:tr>
    </w:tbl>
    <w:p w:rsidR="00B25536" w:rsidRDefault="00B25536" w:rsidP="00617713">
      <w:pPr>
        <w:pStyle w:val="ListParagraph"/>
        <w:widowControl/>
        <w:shd w:val="clear" w:color="auto" w:fill="FFFFFF"/>
        <w:suppressAutoHyphens w:val="0"/>
        <w:autoSpaceDE/>
        <w:ind w:left="0"/>
        <w:jc w:val="both"/>
        <w:rPr>
          <w:rFonts w:ascii="Helvetica" w:hAnsi="Helvetica" w:cs="Helvetica"/>
          <w:b/>
          <w:sz w:val="20"/>
          <w:szCs w:val="20"/>
          <w:u w:val="single"/>
        </w:rPr>
      </w:pPr>
    </w:p>
    <w:p w:rsidR="00617713" w:rsidRPr="009458AA" w:rsidRDefault="00617713" w:rsidP="00617713">
      <w:pPr>
        <w:pStyle w:val="ListParagraph"/>
        <w:widowControl/>
        <w:shd w:val="clear" w:color="auto" w:fill="FFFFFF"/>
        <w:suppressAutoHyphens w:val="0"/>
        <w:autoSpaceDE/>
        <w:ind w:left="0"/>
        <w:jc w:val="both"/>
        <w:rPr>
          <w:rFonts w:ascii="Helvetica" w:hAnsi="Helvetica" w:cs="Helvetica"/>
          <w:b/>
          <w:sz w:val="20"/>
          <w:szCs w:val="20"/>
          <w:u w:val="single"/>
        </w:rPr>
      </w:pPr>
      <w:r w:rsidRPr="009458AA">
        <w:rPr>
          <w:rFonts w:ascii="Helvetica" w:hAnsi="Helvetica" w:cs="Helvetica"/>
          <w:b/>
          <w:sz w:val="20"/>
          <w:szCs w:val="20"/>
          <w:u w:val="single"/>
        </w:rPr>
        <w:t>TECHNICAL SKILLS</w:t>
      </w:r>
      <w:r w:rsidRPr="009458AA">
        <w:rPr>
          <w:rFonts w:ascii="Helvetica" w:hAnsi="Helvetica" w:cs="Helvetica"/>
          <w:b/>
          <w:sz w:val="20"/>
          <w:szCs w:val="20"/>
          <w:u w:val="single"/>
        </w:rPr>
        <w:softHyphen/>
      </w:r>
      <w:r w:rsidRPr="009458AA">
        <w:rPr>
          <w:rFonts w:ascii="Helvetica" w:hAnsi="Helvetica" w:cs="Helvetica"/>
          <w:b/>
          <w:sz w:val="20"/>
          <w:szCs w:val="20"/>
          <w:u w:val="single"/>
        </w:rPr>
        <w:softHyphen/>
      </w:r>
      <w:r w:rsidRPr="009458AA">
        <w:rPr>
          <w:rFonts w:ascii="Helvetica" w:hAnsi="Helvetica" w:cs="Helvetica"/>
          <w:b/>
          <w:sz w:val="20"/>
          <w:szCs w:val="20"/>
          <w:u w:val="single"/>
        </w:rPr>
        <w:softHyphen/>
      </w:r>
      <w:r w:rsidRPr="009458AA">
        <w:rPr>
          <w:rFonts w:ascii="Helvetica" w:hAnsi="Helvetica" w:cs="Helvetica"/>
          <w:b/>
          <w:sz w:val="20"/>
          <w:szCs w:val="20"/>
          <w:u w:val="single"/>
        </w:rPr>
        <w:softHyphen/>
      </w:r>
      <w:r w:rsidRPr="009458AA">
        <w:rPr>
          <w:rFonts w:ascii="Helvetica" w:hAnsi="Helvetica" w:cs="Helvetica"/>
          <w:b/>
          <w:sz w:val="20"/>
          <w:szCs w:val="20"/>
          <w:u w:val="single"/>
        </w:rPr>
        <w:softHyphen/>
      </w:r>
      <w:r w:rsidRPr="009458AA">
        <w:rPr>
          <w:rFonts w:ascii="Helvetica" w:hAnsi="Helvetica" w:cs="Helvetica"/>
          <w:b/>
          <w:sz w:val="20"/>
          <w:szCs w:val="20"/>
          <w:u w:val="single"/>
        </w:rPr>
        <w:softHyphen/>
      </w:r>
      <w:r w:rsidRPr="009458AA">
        <w:rPr>
          <w:rFonts w:ascii="Helvetica" w:hAnsi="Helvetica" w:cs="Helvetica"/>
          <w:b/>
          <w:sz w:val="20"/>
          <w:szCs w:val="20"/>
          <w:u w:val="single"/>
        </w:rPr>
        <w:softHyphen/>
      </w:r>
      <w:r w:rsidRPr="009458AA">
        <w:rPr>
          <w:rFonts w:ascii="Helvetica" w:hAnsi="Helvetica" w:cs="Helvetica"/>
          <w:b/>
          <w:sz w:val="20"/>
          <w:szCs w:val="20"/>
          <w:u w:val="single"/>
        </w:rPr>
        <w:softHyphen/>
      </w:r>
      <w:r w:rsidRPr="009458AA">
        <w:rPr>
          <w:rFonts w:ascii="Helvetica" w:hAnsi="Helvetica" w:cs="Helvetica"/>
          <w:b/>
          <w:sz w:val="20"/>
          <w:szCs w:val="20"/>
          <w:u w:val="single"/>
        </w:rPr>
        <w:softHyphen/>
      </w:r>
    </w:p>
    <w:p w:rsidR="00617713" w:rsidRPr="00994C0E" w:rsidRDefault="00617713" w:rsidP="00617713">
      <w:pPr>
        <w:pStyle w:val="ListParagraph"/>
        <w:numPr>
          <w:ilvl w:val="0"/>
          <w:numId w:val="17"/>
        </w:numPr>
        <w:shd w:val="clear" w:color="auto" w:fill="FFFFFF"/>
        <w:rPr>
          <w:rFonts w:ascii="Helvetica" w:hAnsi="Helvetica" w:cs="Helvetica"/>
          <w:sz w:val="20"/>
          <w:szCs w:val="20"/>
        </w:rPr>
      </w:pPr>
      <w:r w:rsidRPr="00994C0E">
        <w:rPr>
          <w:rFonts w:ascii="Helvetica" w:hAnsi="Helvetica" w:cs="Helvetica"/>
          <w:sz w:val="20"/>
          <w:szCs w:val="20"/>
        </w:rPr>
        <w:t>Strong developing experience with </w:t>
      </w:r>
      <w:r w:rsidRPr="00994C0E">
        <w:rPr>
          <w:rFonts w:ascii="Helvetica" w:hAnsi="Helvetica" w:cs="Helvetica"/>
          <w:b/>
          <w:sz w:val="20"/>
          <w:szCs w:val="20"/>
        </w:rPr>
        <w:t>HTML, CSS, Bootstrap, Foundation, and JavaScript.</w:t>
      </w:r>
    </w:p>
    <w:p w:rsidR="00617713" w:rsidRPr="00994C0E" w:rsidRDefault="00617713" w:rsidP="00617713">
      <w:pPr>
        <w:pStyle w:val="ListParagraph"/>
        <w:numPr>
          <w:ilvl w:val="0"/>
          <w:numId w:val="17"/>
        </w:numPr>
        <w:shd w:val="clear" w:color="auto" w:fill="FFFFFF"/>
        <w:rPr>
          <w:rFonts w:ascii="Helvetica" w:hAnsi="Helvetica" w:cs="Helvetica"/>
          <w:sz w:val="20"/>
          <w:szCs w:val="20"/>
        </w:rPr>
      </w:pPr>
      <w:r w:rsidRPr="00994C0E">
        <w:rPr>
          <w:rFonts w:ascii="Helvetica" w:hAnsi="Helvetica" w:cs="Helvetica"/>
          <w:sz w:val="20"/>
          <w:szCs w:val="20"/>
        </w:rPr>
        <w:t>Experienced in JavaScript frameworks like </w:t>
      </w:r>
      <w:r w:rsidRPr="00994C0E">
        <w:rPr>
          <w:rFonts w:ascii="Helvetica" w:hAnsi="Helvetica" w:cs="Helvetica"/>
          <w:b/>
          <w:sz w:val="20"/>
          <w:szCs w:val="20"/>
        </w:rPr>
        <w:t>JQUERY, AngularJS 1 &amp; 2.</w:t>
      </w:r>
    </w:p>
    <w:p w:rsidR="00617713" w:rsidRDefault="00617713" w:rsidP="00617713">
      <w:pPr>
        <w:pStyle w:val="ListParagraph"/>
        <w:numPr>
          <w:ilvl w:val="0"/>
          <w:numId w:val="17"/>
        </w:numPr>
        <w:shd w:val="clear" w:color="auto" w:fill="FFFFFF"/>
        <w:rPr>
          <w:rFonts w:ascii="Helvetica" w:hAnsi="Helvetica" w:cs="Helvetica"/>
          <w:sz w:val="20"/>
          <w:szCs w:val="20"/>
        </w:rPr>
      </w:pPr>
      <w:r w:rsidRPr="00994C0E">
        <w:rPr>
          <w:rFonts w:ascii="Helvetica" w:hAnsi="Helvetica" w:cs="Helvetica"/>
          <w:sz w:val="20"/>
          <w:szCs w:val="20"/>
        </w:rPr>
        <w:t>Expertise in using </w:t>
      </w:r>
      <w:r w:rsidRPr="00994C0E">
        <w:rPr>
          <w:rFonts w:ascii="Helvetica" w:hAnsi="Helvetica" w:cs="Helvetica"/>
          <w:b/>
          <w:sz w:val="20"/>
          <w:szCs w:val="20"/>
        </w:rPr>
        <w:t>XML/JSON and AJAX</w:t>
      </w:r>
      <w:r w:rsidRPr="00994C0E">
        <w:rPr>
          <w:rFonts w:ascii="Helvetica" w:hAnsi="Helvetica" w:cs="Helvetica"/>
          <w:sz w:val="20"/>
          <w:szCs w:val="20"/>
        </w:rPr>
        <w:t> to link with back-end applications.</w:t>
      </w:r>
    </w:p>
    <w:p w:rsidR="00EF6F0A" w:rsidRDefault="00EF6F0A" w:rsidP="00617713">
      <w:pPr>
        <w:pStyle w:val="ListParagraph"/>
        <w:numPr>
          <w:ilvl w:val="0"/>
          <w:numId w:val="17"/>
        </w:numPr>
        <w:shd w:val="clear" w:color="auto" w:fill="FFFFFF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Very </w:t>
      </w:r>
      <w:r w:rsidR="00F3416C">
        <w:rPr>
          <w:rFonts w:ascii="Helvetica" w:hAnsi="Helvetica" w:cs="Helvetica"/>
          <w:sz w:val="20"/>
          <w:szCs w:val="20"/>
        </w:rPr>
        <w:t>comfortable</w:t>
      </w:r>
      <w:r>
        <w:rPr>
          <w:rFonts w:ascii="Helvetica" w:hAnsi="Helvetica" w:cs="Helvetica"/>
          <w:sz w:val="20"/>
          <w:szCs w:val="20"/>
        </w:rPr>
        <w:t xml:space="preserve"> with command line tools.</w:t>
      </w:r>
    </w:p>
    <w:p w:rsidR="002C0D05" w:rsidRPr="002C0D05" w:rsidRDefault="002C0D05" w:rsidP="002C0D05">
      <w:pPr>
        <w:pStyle w:val="ListParagraph"/>
        <w:numPr>
          <w:ilvl w:val="0"/>
          <w:numId w:val="17"/>
        </w:numPr>
        <w:jc w:val="both"/>
        <w:rPr>
          <w:rFonts w:ascii="Helvetica" w:hAnsi="Helvetica" w:cs="Helvetica"/>
          <w:sz w:val="20"/>
          <w:szCs w:val="20"/>
        </w:rPr>
      </w:pPr>
      <w:r w:rsidRPr="002C0D05">
        <w:rPr>
          <w:rFonts w:ascii="Helvetica" w:hAnsi="Helvetica" w:cs="Helvetica"/>
          <w:sz w:val="20"/>
          <w:szCs w:val="20"/>
        </w:rPr>
        <w:t xml:space="preserve">Very comfortable with </w:t>
      </w:r>
      <w:proofErr w:type="spellStart"/>
      <w:r w:rsidRPr="002C0D05">
        <w:rPr>
          <w:rFonts w:ascii="Helvetica" w:hAnsi="Helvetica" w:cs="Helvetica"/>
          <w:sz w:val="20"/>
          <w:szCs w:val="20"/>
        </w:rPr>
        <w:t>Git</w:t>
      </w:r>
      <w:proofErr w:type="spellEnd"/>
      <w:r w:rsidR="00CD080B">
        <w:rPr>
          <w:rFonts w:ascii="Helvetica" w:hAnsi="Helvetica" w:cs="Helvetica"/>
          <w:sz w:val="20"/>
          <w:szCs w:val="20"/>
        </w:rPr>
        <w:t>,</w:t>
      </w:r>
      <w:r w:rsidR="003A25BF">
        <w:rPr>
          <w:rFonts w:ascii="Helvetica" w:hAnsi="Helvetica" w:cs="Helvetica"/>
          <w:sz w:val="20"/>
          <w:szCs w:val="20"/>
        </w:rPr>
        <w:t xml:space="preserve"> Node/</w:t>
      </w:r>
      <w:proofErr w:type="spellStart"/>
      <w:r w:rsidR="00CD080B">
        <w:rPr>
          <w:rFonts w:ascii="Helvetica" w:hAnsi="Helvetica" w:cs="Helvetica"/>
          <w:sz w:val="20"/>
          <w:szCs w:val="20"/>
        </w:rPr>
        <w:t>npm</w:t>
      </w:r>
      <w:proofErr w:type="spellEnd"/>
      <w:r w:rsidRPr="002C0D05">
        <w:rPr>
          <w:rFonts w:ascii="Helvetica" w:hAnsi="Helvetica" w:cs="Helvetica"/>
          <w:sz w:val="20"/>
          <w:szCs w:val="20"/>
        </w:rPr>
        <w:t>.</w:t>
      </w:r>
    </w:p>
    <w:p w:rsidR="00EF6F0A" w:rsidRPr="00994C0E" w:rsidRDefault="00EF6F0A" w:rsidP="00617713">
      <w:pPr>
        <w:pStyle w:val="ListParagraph"/>
        <w:numPr>
          <w:ilvl w:val="0"/>
          <w:numId w:val="17"/>
        </w:numPr>
        <w:shd w:val="clear" w:color="auto" w:fill="FFFFFF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Strong understanding of REST </w:t>
      </w:r>
      <w:r w:rsidR="00280814">
        <w:rPr>
          <w:rFonts w:ascii="Helvetica" w:hAnsi="Helvetica" w:cs="Helvetica"/>
          <w:sz w:val="20"/>
          <w:szCs w:val="20"/>
        </w:rPr>
        <w:t>services</w:t>
      </w:r>
      <w:r>
        <w:rPr>
          <w:rFonts w:ascii="Helvetica" w:hAnsi="Helvetica" w:cs="Helvetica"/>
          <w:sz w:val="20"/>
          <w:szCs w:val="20"/>
        </w:rPr>
        <w:t>.</w:t>
      </w:r>
    </w:p>
    <w:p w:rsidR="00617713" w:rsidRPr="00994C0E" w:rsidRDefault="00617713" w:rsidP="00617713">
      <w:pPr>
        <w:pStyle w:val="ListParagraph"/>
        <w:numPr>
          <w:ilvl w:val="0"/>
          <w:numId w:val="17"/>
        </w:numPr>
        <w:shd w:val="clear" w:color="auto" w:fill="FFFFFF"/>
        <w:rPr>
          <w:rFonts w:ascii="Helvetica" w:hAnsi="Helvetica" w:cs="Helvetica"/>
          <w:sz w:val="20"/>
          <w:szCs w:val="20"/>
        </w:rPr>
      </w:pPr>
      <w:r w:rsidRPr="00994C0E">
        <w:rPr>
          <w:rFonts w:ascii="Helvetica" w:hAnsi="Helvetica" w:cs="Helvetica"/>
          <w:sz w:val="20"/>
          <w:szCs w:val="20"/>
        </w:rPr>
        <w:t xml:space="preserve">Experience in </w:t>
      </w:r>
      <w:r w:rsidRPr="00994C0E">
        <w:rPr>
          <w:rFonts w:ascii="Helvetica" w:hAnsi="Helvetica" w:cs="Helvetica"/>
          <w:b/>
          <w:sz w:val="20"/>
          <w:szCs w:val="20"/>
        </w:rPr>
        <w:t>Mobile Web applications</w:t>
      </w:r>
      <w:r w:rsidRPr="00994C0E">
        <w:rPr>
          <w:rFonts w:ascii="Helvetica" w:hAnsi="Helvetica" w:cs="Helvetica"/>
          <w:sz w:val="20"/>
          <w:szCs w:val="20"/>
        </w:rPr>
        <w:t xml:space="preserve"> on cross platforms: iOS, Android and Windows Phone.</w:t>
      </w:r>
    </w:p>
    <w:p w:rsidR="00617713" w:rsidRPr="00994C0E" w:rsidRDefault="00617713" w:rsidP="00617713">
      <w:pPr>
        <w:pStyle w:val="ListParagraph"/>
        <w:numPr>
          <w:ilvl w:val="0"/>
          <w:numId w:val="17"/>
        </w:numPr>
        <w:shd w:val="clear" w:color="auto" w:fill="FFFFFF"/>
        <w:rPr>
          <w:rFonts w:ascii="Helvetica" w:hAnsi="Helvetica" w:cs="Helvetica"/>
          <w:sz w:val="20"/>
          <w:szCs w:val="20"/>
        </w:rPr>
      </w:pPr>
      <w:r w:rsidRPr="00994C0E">
        <w:rPr>
          <w:rFonts w:ascii="Helvetica" w:hAnsi="Helvetica" w:cs="Helvetica"/>
          <w:sz w:val="20"/>
          <w:szCs w:val="20"/>
        </w:rPr>
        <w:t>Experience in Development and Documentation throughout the entire </w:t>
      </w:r>
      <w:r w:rsidRPr="00994C0E">
        <w:rPr>
          <w:rFonts w:ascii="Helvetica" w:hAnsi="Helvetica" w:cs="Helvetica"/>
          <w:b/>
          <w:sz w:val="20"/>
          <w:szCs w:val="20"/>
        </w:rPr>
        <w:t>SDLC</w:t>
      </w:r>
      <w:r w:rsidRPr="00994C0E">
        <w:rPr>
          <w:rFonts w:ascii="Helvetica" w:hAnsi="Helvetica" w:cs="Helvetica"/>
          <w:sz w:val="20"/>
          <w:szCs w:val="20"/>
        </w:rPr>
        <w:t>.</w:t>
      </w:r>
    </w:p>
    <w:p w:rsidR="00617713" w:rsidRPr="00994C0E" w:rsidRDefault="00617713" w:rsidP="00617713">
      <w:pPr>
        <w:pStyle w:val="ListParagraph"/>
        <w:numPr>
          <w:ilvl w:val="0"/>
          <w:numId w:val="17"/>
        </w:numPr>
        <w:shd w:val="clear" w:color="auto" w:fill="FFFFFF"/>
        <w:rPr>
          <w:rFonts w:ascii="Helvetica" w:hAnsi="Helvetica" w:cs="Helvetica"/>
          <w:sz w:val="20"/>
          <w:szCs w:val="20"/>
        </w:rPr>
      </w:pPr>
      <w:r w:rsidRPr="00994C0E">
        <w:rPr>
          <w:rFonts w:ascii="Helvetica" w:hAnsi="Helvetica" w:cs="Helvetica"/>
          <w:sz w:val="20"/>
          <w:szCs w:val="20"/>
        </w:rPr>
        <w:t>Expertise in debugging and troubleshooting existing code using Developer Tools.</w:t>
      </w:r>
    </w:p>
    <w:p w:rsidR="00617713" w:rsidRPr="00994C0E" w:rsidRDefault="00617713" w:rsidP="00617713">
      <w:pPr>
        <w:pStyle w:val="ListParagraph"/>
        <w:numPr>
          <w:ilvl w:val="0"/>
          <w:numId w:val="17"/>
        </w:numPr>
        <w:shd w:val="clear" w:color="auto" w:fill="FFFFFF"/>
        <w:rPr>
          <w:rFonts w:ascii="Helvetica" w:hAnsi="Helvetica" w:cs="Helvetica"/>
          <w:sz w:val="20"/>
          <w:szCs w:val="20"/>
        </w:rPr>
      </w:pPr>
      <w:r w:rsidRPr="00994C0E">
        <w:rPr>
          <w:rFonts w:ascii="Helvetica" w:hAnsi="Helvetica" w:cs="Helvetica"/>
          <w:sz w:val="20"/>
          <w:szCs w:val="20"/>
        </w:rPr>
        <w:t>Strong experience with </w:t>
      </w:r>
      <w:r w:rsidRPr="00994C0E">
        <w:rPr>
          <w:rFonts w:ascii="Helvetica" w:hAnsi="Helvetica" w:cs="Helvetica"/>
          <w:b/>
          <w:sz w:val="20"/>
          <w:szCs w:val="20"/>
        </w:rPr>
        <w:t>Cross Browser Compatibility</w:t>
      </w:r>
      <w:r w:rsidRPr="00994C0E">
        <w:rPr>
          <w:rFonts w:ascii="Helvetica" w:hAnsi="Helvetica" w:cs="Helvetica"/>
          <w:sz w:val="20"/>
          <w:szCs w:val="20"/>
        </w:rPr>
        <w:t> issues and Optimization for web, including CSS Sprites and best practices.</w:t>
      </w:r>
    </w:p>
    <w:p w:rsidR="00617713" w:rsidRPr="00994C0E" w:rsidRDefault="00617713" w:rsidP="00617713">
      <w:pPr>
        <w:pStyle w:val="ListParagraph"/>
        <w:numPr>
          <w:ilvl w:val="0"/>
          <w:numId w:val="17"/>
        </w:numPr>
        <w:shd w:val="clear" w:color="auto" w:fill="FFFFFF"/>
        <w:rPr>
          <w:rFonts w:ascii="Helvetica" w:hAnsi="Helvetica" w:cs="Helvetica"/>
          <w:sz w:val="20"/>
          <w:szCs w:val="20"/>
        </w:rPr>
      </w:pPr>
      <w:r w:rsidRPr="00994C0E">
        <w:rPr>
          <w:rFonts w:ascii="Helvetica" w:hAnsi="Helvetica" w:cs="Helvetica"/>
          <w:sz w:val="20"/>
          <w:szCs w:val="20"/>
        </w:rPr>
        <w:t>Well experienced in using version control systems </w:t>
      </w:r>
      <w:r>
        <w:rPr>
          <w:rFonts w:ascii="Helvetica" w:hAnsi="Helvetica" w:cs="Helvetica"/>
          <w:sz w:val="20"/>
          <w:szCs w:val="20"/>
        </w:rPr>
        <w:t>subversion (SVN).</w:t>
      </w:r>
    </w:p>
    <w:p w:rsidR="00617713" w:rsidRPr="00994C0E" w:rsidRDefault="00617713" w:rsidP="00617713">
      <w:pPr>
        <w:pStyle w:val="ListParagraph"/>
        <w:numPr>
          <w:ilvl w:val="0"/>
          <w:numId w:val="17"/>
        </w:numPr>
        <w:shd w:val="clear" w:color="auto" w:fill="FFFFFF"/>
        <w:rPr>
          <w:rFonts w:ascii="Helvetica" w:hAnsi="Helvetica" w:cs="Helvetica"/>
          <w:sz w:val="20"/>
          <w:szCs w:val="20"/>
        </w:rPr>
      </w:pPr>
      <w:r w:rsidRPr="00994C0E">
        <w:rPr>
          <w:rFonts w:ascii="Helvetica" w:hAnsi="Helvetica" w:cs="Helvetica"/>
          <w:sz w:val="20"/>
          <w:szCs w:val="20"/>
        </w:rPr>
        <w:t xml:space="preserve">Up to date Knowledge with the latest industry trends in </w:t>
      </w:r>
      <w:r w:rsidRPr="00994C0E">
        <w:rPr>
          <w:rFonts w:ascii="Helvetica" w:hAnsi="Helvetica" w:cs="Helvetica"/>
          <w:b/>
          <w:sz w:val="20"/>
          <w:szCs w:val="20"/>
        </w:rPr>
        <w:t>UI design and usability</w:t>
      </w:r>
      <w:r w:rsidRPr="00994C0E">
        <w:rPr>
          <w:rFonts w:ascii="Helvetica" w:hAnsi="Helvetica" w:cs="Helvetica"/>
          <w:sz w:val="20"/>
          <w:szCs w:val="20"/>
        </w:rPr>
        <w:t>.</w:t>
      </w:r>
    </w:p>
    <w:p w:rsidR="00617713" w:rsidRPr="00617713" w:rsidRDefault="00617713" w:rsidP="00617713">
      <w:pPr>
        <w:pStyle w:val="ListParagraph"/>
        <w:numPr>
          <w:ilvl w:val="0"/>
          <w:numId w:val="17"/>
        </w:numPr>
        <w:shd w:val="clear" w:color="auto" w:fill="FFFFFF"/>
        <w:rPr>
          <w:rFonts w:ascii="Helvetica" w:hAnsi="Helvetica" w:cs="Helvetica"/>
          <w:sz w:val="20"/>
          <w:szCs w:val="20"/>
        </w:rPr>
      </w:pPr>
      <w:r w:rsidRPr="00994C0E">
        <w:rPr>
          <w:rFonts w:ascii="Helvetica" w:hAnsi="Helvetica" w:cs="Helvetica"/>
          <w:sz w:val="20"/>
          <w:szCs w:val="20"/>
        </w:rPr>
        <w:t>Strong communication, problem-solving, and planning skills, with ability to work independently or in a team environment.</w:t>
      </w:r>
    </w:p>
    <w:p w:rsidR="00B25536" w:rsidRDefault="00B25536" w:rsidP="00D06370">
      <w:pPr>
        <w:pStyle w:val="Heading4"/>
        <w:spacing w:line="220" w:lineRule="exact"/>
        <w:rPr>
          <w:rFonts w:ascii="Helvetica" w:hAnsi="Helvetica" w:cs="Helvetica"/>
          <w:sz w:val="20"/>
        </w:rPr>
      </w:pPr>
    </w:p>
    <w:p w:rsidR="00D06370" w:rsidRPr="009458AA" w:rsidRDefault="00D06370" w:rsidP="00D06370">
      <w:pPr>
        <w:pStyle w:val="Heading4"/>
        <w:spacing w:line="220" w:lineRule="exact"/>
        <w:rPr>
          <w:rFonts w:ascii="Helvetica" w:hAnsi="Helvetica" w:cs="Helvetica"/>
          <w:sz w:val="20"/>
        </w:rPr>
      </w:pPr>
      <w:r w:rsidRPr="009458AA">
        <w:rPr>
          <w:rFonts w:ascii="Helvetica" w:hAnsi="Helvetica" w:cs="Helvetica"/>
          <w:sz w:val="20"/>
        </w:rPr>
        <w:t>RELATED EXPERIENCE</w:t>
      </w:r>
    </w:p>
    <w:p w:rsidR="00D06370" w:rsidRPr="009458AA" w:rsidRDefault="00D06370" w:rsidP="00D06370">
      <w:pPr>
        <w:tabs>
          <w:tab w:val="right" w:pos="9200"/>
        </w:tabs>
        <w:spacing w:line="220" w:lineRule="exact"/>
        <w:rPr>
          <w:rFonts w:ascii="Helvetica" w:hAnsi="Helvetica" w:cs="Helvetica"/>
          <w:b/>
        </w:rPr>
      </w:pPr>
      <w:proofErr w:type="spellStart"/>
      <w:r w:rsidRPr="009458AA">
        <w:rPr>
          <w:rFonts w:ascii="Helvetica" w:hAnsi="Helvetica" w:cs="Helvetica"/>
          <w:b/>
        </w:rPr>
        <w:t>NetLink</w:t>
      </w:r>
      <w:proofErr w:type="spellEnd"/>
      <w:r w:rsidRPr="009458AA">
        <w:rPr>
          <w:rFonts w:ascii="Helvetica" w:hAnsi="Helvetica" w:cs="Helvetica"/>
          <w:b/>
        </w:rPr>
        <w:t>, Bhopal, India</w:t>
      </w:r>
      <w:r w:rsidRPr="009458AA">
        <w:rPr>
          <w:rFonts w:ascii="Helvetica" w:hAnsi="Helvetica" w:cs="Helvetica"/>
          <w:b/>
        </w:rPr>
        <w:tab/>
        <w:t>Jan, 2013 – Dec, 2013</w:t>
      </w:r>
    </w:p>
    <w:p w:rsidR="00D06370" w:rsidRPr="009458AA" w:rsidRDefault="00636FBA" w:rsidP="00D06370">
      <w:pPr>
        <w:tabs>
          <w:tab w:val="right" w:pos="9200"/>
        </w:tabs>
        <w:spacing w:line="264" w:lineRule="auto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Web Developer</w:t>
      </w:r>
      <w:r w:rsidR="00D06370" w:rsidRPr="009458AA">
        <w:rPr>
          <w:rFonts w:ascii="Helvetica" w:hAnsi="Helvetica" w:cs="Helvetica"/>
          <w:b/>
          <w:bCs/>
        </w:rPr>
        <w:tab/>
      </w:r>
    </w:p>
    <w:p w:rsidR="00D06370" w:rsidRPr="009458AA" w:rsidRDefault="00D06370" w:rsidP="00D06370">
      <w:pPr>
        <w:pStyle w:val="Heading9"/>
        <w:spacing w:line="264" w:lineRule="auto"/>
        <w:rPr>
          <w:rFonts w:ascii="Helvetica" w:hAnsi="Helvetica" w:cs="Helvetica"/>
        </w:rPr>
      </w:pPr>
      <w:r w:rsidRPr="009458AA">
        <w:rPr>
          <w:rFonts w:ascii="Helvetica" w:hAnsi="Helvetica" w:cs="Helvetica"/>
        </w:rPr>
        <w:t xml:space="preserve">Provider of Web Design/Development </w:t>
      </w:r>
      <w:r w:rsidRPr="004F5D92">
        <w:t>Solutions</w:t>
      </w:r>
      <w:r w:rsidRPr="009458AA">
        <w:rPr>
          <w:rFonts w:ascii="Helvetica" w:hAnsi="Helvetica" w:cs="Helvetica"/>
        </w:rPr>
        <w:t xml:space="preserve"> to Clients</w:t>
      </w:r>
    </w:p>
    <w:p w:rsidR="00E13A57" w:rsidRPr="004C0D00" w:rsidRDefault="00E13A57" w:rsidP="004C0D00">
      <w:pPr>
        <w:pStyle w:val="ListParagraph"/>
        <w:numPr>
          <w:ilvl w:val="0"/>
          <w:numId w:val="25"/>
        </w:numPr>
        <w:shd w:val="clear" w:color="auto" w:fill="FFFFFF"/>
        <w:rPr>
          <w:rFonts w:ascii="Helvetica" w:hAnsi="Helvetica" w:cs="Helvetica"/>
          <w:sz w:val="20"/>
          <w:szCs w:val="20"/>
        </w:rPr>
      </w:pPr>
      <w:r w:rsidRPr="004C0D00">
        <w:rPr>
          <w:rFonts w:ascii="Helvetica" w:hAnsi="Helvetica" w:cs="Helvetica"/>
          <w:sz w:val="20"/>
          <w:szCs w:val="20"/>
        </w:rPr>
        <w:t>Worked with designer who designed user interfaces and prototypes for a web-based internal system.</w:t>
      </w:r>
    </w:p>
    <w:p w:rsidR="00E13A57" w:rsidRPr="004C0D00" w:rsidRDefault="00E13A57" w:rsidP="004C0D00">
      <w:pPr>
        <w:pStyle w:val="ListParagraph"/>
        <w:numPr>
          <w:ilvl w:val="0"/>
          <w:numId w:val="25"/>
        </w:numPr>
        <w:shd w:val="clear" w:color="auto" w:fill="FFFFFF"/>
        <w:rPr>
          <w:rFonts w:ascii="Helvetica" w:hAnsi="Helvetica" w:cs="Helvetica"/>
          <w:sz w:val="20"/>
          <w:szCs w:val="20"/>
        </w:rPr>
      </w:pPr>
      <w:r w:rsidRPr="004C0D00">
        <w:rPr>
          <w:rFonts w:ascii="Helvetica" w:hAnsi="Helvetica" w:cs="Helvetica"/>
          <w:sz w:val="20"/>
          <w:szCs w:val="20"/>
        </w:rPr>
        <w:t xml:space="preserve">Worked on front end pages that were developed in a professional manner using HTML, CSS, </w:t>
      </w:r>
      <w:r w:rsidR="004C0D00">
        <w:rPr>
          <w:rFonts w:ascii="Helvetica" w:hAnsi="Helvetica" w:cs="Helvetica"/>
          <w:sz w:val="20"/>
          <w:szCs w:val="20"/>
        </w:rPr>
        <w:t xml:space="preserve">Bootstrap, </w:t>
      </w:r>
      <w:r w:rsidR="008D5809">
        <w:rPr>
          <w:rFonts w:ascii="Helvetica" w:hAnsi="Helvetica" w:cs="Helvetica"/>
          <w:sz w:val="20"/>
          <w:szCs w:val="20"/>
        </w:rPr>
        <w:t xml:space="preserve">SASS, </w:t>
      </w:r>
      <w:r w:rsidRPr="004C0D00">
        <w:rPr>
          <w:rFonts w:ascii="Helvetica" w:hAnsi="Helvetica" w:cs="Helvetica"/>
          <w:sz w:val="20"/>
          <w:szCs w:val="20"/>
        </w:rPr>
        <w:t>JavaScript, JQUERY, and AngularJS.</w:t>
      </w:r>
    </w:p>
    <w:p w:rsidR="00661CBC" w:rsidRPr="004C0D00" w:rsidRDefault="00661CBC" w:rsidP="004C0D00">
      <w:pPr>
        <w:pStyle w:val="ListParagraph"/>
        <w:numPr>
          <w:ilvl w:val="0"/>
          <w:numId w:val="25"/>
        </w:numPr>
        <w:shd w:val="clear" w:color="auto" w:fill="FFFFFF"/>
        <w:rPr>
          <w:rFonts w:ascii="Helvetica" w:hAnsi="Helvetica" w:cs="Helvetica"/>
          <w:sz w:val="20"/>
          <w:szCs w:val="20"/>
        </w:rPr>
      </w:pPr>
      <w:r w:rsidRPr="004C0D00">
        <w:rPr>
          <w:rFonts w:ascii="Helvetica" w:hAnsi="Helvetica" w:cs="Helvetica"/>
          <w:sz w:val="20"/>
          <w:szCs w:val="20"/>
        </w:rPr>
        <w:t>Responsible for creating the look and feel of the public website.</w:t>
      </w:r>
    </w:p>
    <w:p w:rsidR="00F428A8" w:rsidRPr="004C0D00" w:rsidRDefault="00F428A8" w:rsidP="004C0D00">
      <w:pPr>
        <w:pStyle w:val="ListParagraph"/>
        <w:numPr>
          <w:ilvl w:val="0"/>
          <w:numId w:val="25"/>
        </w:numPr>
        <w:shd w:val="clear" w:color="auto" w:fill="FFFFFF"/>
        <w:rPr>
          <w:rFonts w:ascii="Helvetica" w:hAnsi="Helvetica" w:cs="Helvetica"/>
          <w:sz w:val="20"/>
          <w:szCs w:val="20"/>
        </w:rPr>
      </w:pPr>
      <w:r w:rsidRPr="004C0D00">
        <w:rPr>
          <w:rFonts w:ascii="Helvetica" w:hAnsi="Helvetica" w:cs="Helvetica"/>
          <w:sz w:val="20"/>
          <w:szCs w:val="20"/>
        </w:rPr>
        <w:t>Developed and implemented user interfaces as per latest W3C standards.</w:t>
      </w:r>
    </w:p>
    <w:p w:rsidR="008D5809" w:rsidRPr="004C0D00" w:rsidRDefault="00780B80" w:rsidP="002C0D05">
      <w:pPr>
        <w:pStyle w:val="ListParagraph"/>
        <w:numPr>
          <w:ilvl w:val="0"/>
          <w:numId w:val="25"/>
        </w:numPr>
        <w:jc w:val="both"/>
        <w:rPr>
          <w:rFonts w:ascii="Helvetica" w:hAnsi="Helvetica" w:cs="Helvetica"/>
          <w:sz w:val="20"/>
          <w:szCs w:val="20"/>
        </w:rPr>
      </w:pPr>
      <w:r w:rsidRPr="004C0D00">
        <w:rPr>
          <w:rFonts w:ascii="Helvetica" w:hAnsi="Helvetica" w:cs="Helvetica"/>
          <w:sz w:val="20"/>
          <w:szCs w:val="20"/>
        </w:rPr>
        <w:t>Worked on front end pages that were developed in a professional manner using HTML, CSS, JavaScript, JQUERY and AngularJS 1 &amp; 2.</w:t>
      </w:r>
    </w:p>
    <w:p w:rsidR="00F428A8" w:rsidRPr="004C0D00" w:rsidRDefault="00F428A8" w:rsidP="004C0D00">
      <w:pPr>
        <w:pStyle w:val="ListParagraph"/>
        <w:numPr>
          <w:ilvl w:val="0"/>
          <w:numId w:val="25"/>
        </w:numPr>
        <w:shd w:val="clear" w:color="auto" w:fill="FFFFFF"/>
        <w:rPr>
          <w:rFonts w:ascii="Helvetica" w:hAnsi="Helvetica" w:cs="Helvetica"/>
          <w:sz w:val="20"/>
          <w:szCs w:val="20"/>
        </w:rPr>
      </w:pPr>
      <w:r w:rsidRPr="004C0D00">
        <w:rPr>
          <w:rFonts w:ascii="Helvetica" w:hAnsi="Helvetica" w:cs="Helvetica"/>
          <w:sz w:val="20"/>
          <w:szCs w:val="20"/>
        </w:rPr>
        <w:t>Involved in fixing Front-End issues with the layouts.</w:t>
      </w:r>
    </w:p>
    <w:p w:rsidR="00F428A8" w:rsidRPr="004C0D00" w:rsidRDefault="00F428A8" w:rsidP="004C0D00">
      <w:pPr>
        <w:pStyle w:val="ListParagraph"/>
        <w:numPr>
          <w:ilvl w:val="0"/>
          <w:numId w:val="25"/>
        </w:numPr>
        <w:shd w:val="clear" w:color="auto" w:fill="FFFFFF"/>
        <w:rPr>
          <w:rFonts w:ascii="Helvetica" w:hAnsi="Helvetica" w:cs="Helvetica"/>
          <w:sz w:val="20"/>
          <w:szCs w:val="20"/>
        </w:rPr>
      </w:pPr>
      <w:r w:rsidRPr="004C0D00">
        <w:rPr>
          <w:rFonts w:ascii="Helvetica" w:hAnsi="Helvetica" w:cs="Helvetica"/>
          <w:sz w:val="20"/>
          <w:szCs w:val="20"/>
        </w:rPr>
        <w:t>Converted PSD mockups into pure hand-written HTML and CSS pages.</w:t>
      </w:r>
    </w:p>
    <w:p w:rsidR="00F428A8" w:rsidRPr="004C0D00" w:rsidRDefault="00F428A8" w:rsidP="004C0D00">
      <w:pPr>
        <w:pStyle w:val="ListParagraph"/>
        <w:numPr>
          <w:ilvl w:val="0"/>
          <w:numId w:val="25"/>
        </w:numPr>
        <w:shd w:val="clear" w:color="auto" w:fill="FFFFFF"/>
        <w:rPr>
          <w:rFonts w:ascii="Helvetica" w:hAnsi="Helvetica" w:cs="Helvetica"/>
          <w:sz w:val="20"/>
          <w:szCs w:val="20"/>
        </w:rPr>
      </w:pPr>
      <w:r w:rsidRPr="004C0D00">
        <w:rPr>
          <w:rFonts w:ascii="Helvetica" w:hAnsi="Helvetica" w:cs="Helvetica"/>
          <w:sz w:val="20"/>
          <w:szCs w:val="20"/>
        </w:rPr>
        <w:t>Designed web pages and used applications that meet business and user goals through a positive user experience.</w:t>
      </w:r>
    </w:p>
    <w:p w:rsidR="00D06370" w:rsidRDefault="00D06370" w:rsidP="004C0D00">
      <w:pPr>
        <w:pStyle w:val="ListParagraph"/>
        <w:numPr>
          <w:ilvl w:val="0"/>
          <w:numId w:val="25"/>
        </w:numPr>
        <w:spacing w:line="264" w:lineRule="auto"/>
        <w:jc w:val="both"/>
        <w:rPr>
          <w:rFonts w:ascii="Helvetica" w:hAnsi="Helvetica" w:cs="Helvetica"/>
          <w:sz w:val="20"/>
          <w:szCs w:val="20"/>
        </w:rPr>
      </w:pPr>
      <w:r w:rsidRPr="004C0D00">
        <w:rPr>
          <w:rFonts w:ascii="Helvetica" w:hAnsi="Helvetica" w:cs="Helvetica"/>
          <w:sz w:val="20"/>
          <w:szCs w:val="20"/>
        </w:rPr>
        <w:t xml:space="preserve">Managed the </w:t>
      </w:r>
      <w:r w:rsidR="00F35FD7" w:rsidRPr="004C0D00">
        <w:rPr>
          <w:rFonts w:ascii="Helvetica" w:hAnsi="Helvetica" w:cs="Helvetica"/>
          <w:sz w:val="20"/>
          <w:szCs w:val="20"/>
        </w:rPr>
        <w:t>new interns and t</w:t>
      </w:r>
      <w:r w:rsidR="00FE17FD" w:rsidRPr="004C0D00">
        <w:rPr>
          <w:rFonts w:ascii="Helvetica" w:hAnsi="Helvetica" w:cs="Helvetica"/>
          <w:sz w:val="20"/>
          <w:szCs w:val="20"/>
        </w:rPr>
        <w:t>rained</w:t>
      </w:r>
      <w:r w:rsidR="00F35FD7" w:rsidRPr="004C0D00">
        <w:rPr>
          <w:rFonts w:ascii="Helvetica" w:hAnsi="Helvetica" w:cs="Helvetica"/>
          <w:sz w:val="20"/>
          <w:szCs w:val="20"/>
        </w:rPr>
        <w:t xml:space="preserve"> them for the </w:t>
      </w:r>
      <w:r w:rsidR="00DC2CD8">
        <w:rPr>
          <w:rFonts w:ascii="Helvetica" w:hAnsi="Helvetica" w:cs="Helvetica"/>
          <w:sz w:val="20"/>
          <w:szCs w:val="20"/>
        </w:rPr>
        <w:t>industry standards</w:t>
      </w:r>
      <w:r w:rsidR="00F35FD7" w:rsidRPr="004C0D00">
        <w:rPr>
          <w:rFonts w:ascii="Helvetica" w:hAnsi="Helvetica" w:cs="Helvetica"/>
          <w:sz w:val="20"/>
          <w:szCs w:val="20"/>
        </w:rPr>
        <w:t>.</w:t>
      </w:r>
    </w:p>
    <w:p w:rsidR="00B25536" w:rsidRPr="004C0D00" w:rsidRDefault="00B25536" w:rsidP="00B25536">
      <w:pPr>
        <w:pStyle w:val="ListParagraph"/>
        <w:spacing w:line="264" w:lineRule="auto"/>
        <w:ind w:left="360"/>
        <w:jc w:val="both"/>
        <w:rPr>
          <w:rFonts w:ascii="Helvetica" w:hAnsi="Helvetica" w:cs="Helvetica"/>
          <w:sz w:val="20"/>
          <w:szCs w:val="20"/>
        </w:rPr>
      </w:pPr>
    </w:p>
    <w:p w:rsidR="00D06370" w:rsidRPr="009458AA" w:rsidRDefault="00D06370" w:rsidP="00D06370">
      <w:pPr>
        <w:pBdr>
          <w:top w:val="single" w:sz="6" w:space="0" w:color="auto"/>
          <w:bottom w:val="single" w:sz="6" w:space="0" w:color="auto"/>
        </w:pBdr>
        <w:tabs>
          <w:tab w:val="right" w:pos="9200"/>
        </w:tabs>
        <w:spacing w:line="14" w:lineRule="exact"/>
        <w:jc w:val="center"/>
        <w:rPr>
          <w:rFonts w:ascii="Helvetica" w:hAnsi="Helvetica" w:cs="Helvetica"/>
          <w:b/>
          <w:bCs/>
          <w:i/>
          <w:iCs/>
          <w:sz w:val="16"/>
        </w:rPr>
      </w:pPr>
    </w:p>
    <w:p w:rsidR="00B25536" w:rsidRDefault="00B25536" w:rsidP="008F7A79">
      <w:pPr>
        <w:jc w:val="both"/>
        <w:rPr>
          <w:rFonts w:ascii="Helvetica" w:hAnsi="Helvetica" w:cs="Helvetica"/>
          <w:b/>
          <w:bCs/>
          <w:u w:val="single"/>
        </w:rPr>
      </w:pPr>
    </w:p>
    <w:p w:rsidR="008F7A79" w:rsidRPr="009458AA" w:rsidRDefault="008F7A79" w:rsidP="008F7A79">
      <w:pPr>
        <w:jc w:val="both"/>
        <w:rPr>
          <w:rFonts w:ascii="Helvetica" w:hAnsi="Helvetica" w:cs="Helvetica"/>
          <w:szCs w:val="20"/>
        </w:rPr>
      </w:pPr>
      <w:r w:rsidRPr="009458AA">
        <w:rPr>
          <w:rFonts w:ascii="Helvetica" w:hAnsi="Helvetica" w:cs="Helvetica"/>
          <w:b/>
          <w:bCs/>
          <w:u w:val="single"/>
        </w:rPr>
        <w:t>ACADEMIC PROJECTS</w:t>
      </w:r>
      <w:r w:rsidRPr="009458AA">
        <w:rPr>
          <w:rFonts w:ascii="Helvetica" w:hAnsi="Helvetica" w:cs="Helvetica"/>
          <w:b/>
          <w:szCs w:val="20"/>
        </w:rPr>
        <w:t xml:space="preserve">: </w:t>
      </w:r>
      <w:r w:rsidR="00C3614F" w:rsidRPr="00C3614F">
        <w:rPr>
          <w:rFonts w:ascii="Helvetica" w:hAnsi="Helvetica" w:cs="Helvetica"/>
          <w:szCs w:val="20"/>
        </w:rPr>
        <w:t xml:space="preserve">Only few are listed you can check all other projects on the </w:t>
      </w:r>
      <w:proofErr w:type="spellStart"/>
      <w:r w:rsidR="008D6C1F">
        <w:rPr>
          <w:rFonts w:ascii="Helvetica" w:hAnsi="Helvetica" w:cs="Helvetica"/>
          <w:szCs w:val="20"/>
        </w:rPr>
        <w:t>gith</w:t>
      </w:r>
      <w:r w:rsidRPr="00C3614F">
        <w:rPr>
          <w:rFonts w:ascii="Helvetica" w:hAnsi="Helvetica" w:cs="Helvetica"/>
          <w:szCs w:val="20"/>
        </w:rPr>
        <w:t>ub</w:t>
      </w:r>
      <w:proofErr w:type="spellEnd"/>
      <w:r w:rsidRPr="00C3614F">
        <w:rPr>
          <w:rFonts w:ascii="Helvetica" w:hAnsi="Helvetica" w:cs="Helvetica"/>
          <w:szCs w:val="20"/>
        </w:rPr>
        <w:t xml:space="preserve"> Link: </w:t>
      </w:r>
      <w:hyperlink r:id="rId6" w:history="1">
        <w:r w:rsidRPr="00C3614F">
          <w:rPr>
            <w:rStyle w:val="Hyperlink"/>
            <w:rFonts w:ascii="Helvetica" w:hAnsi="Helvetica" w:cs="Helvetica"/>
            <w:szCs w:val="20"/>
          </w:rPr>
          <w:t>https://github.com/shubham17vyas</w:t>
        </w:r>
      </w:hyperlink>
      <w:r w:rsidRPr="009458AA">
        <w:rPr>
          <w:rFonts w:ascii="Helvetica" w:hAnsi="Helvetica" w:cs="Helvetica"/>
          <w:szCs w:val="20"/>
        </w:rPr>
        <w:t xml:space="preserve"> </w:t>
      </w:r>
    </w:p>
    <w:p w:rsidR="008F7A79" w:rsidRPr="00901443" w:rsidRDefault="008F7A79" w:rsidP="00901443">
      <w:pPr>
        <w:pStyle w:val="ListParagraph"/>
        <w:numPr>
          <w:ilvl w:val="0"/>
          <w:numId w:val="6"/>
        </w:numPr>
        <w:ind w:left="450"/>
        <w:jc w:val="both"/>
        <w:rPr>
          <w:rFonts w:ascii="Helvetica" w:hAnsi="Helvetica" w:cs="Helvetica"/>
          <w:sz w:val="20"/>
          <w:szCs w:val="20"/>
        </w:rPr>
      </w:pPr>
      <w:proofErr w:type="spellStart"/>
      <w:r w:rsidRPr="00901443">
        <w:rPr>
          <w:rFonts w:ascii="Helvetica" w:hAnsi="Helvetica" w:cs="Helvetica"/>
          <w:b/>
          <w:color w:val="auto"/>
          <w:sz w:val="20"/>
          <w:szCs w:val="20"/>
        </w:rPr>
        <w:t>CoffeeShop</w:t>
      </w:r>
      <w:proofErr w:type="spellEnd"/>
      <w:r w:rsidRPr="00901443">
        <w:rPr>
          <w:rFonts w:ascii="Helvetica" w:hAnsi="Helvetica" w:cs="Helvetica"/>
          <w:b/>
          <w:color w:val="auto"/>
          <w:sz w:val="20"/>
          <w:szCs w:val="20"/>
        </w:rPr>
        <w:t xml:space="preserve">: </w:t>
      </w:r>
      <w:r w:rsidRPr="00901443">
        <w:rPr>
          <w:rFonts w:ascii="Helvetica" w:hAnsi="Helvetica" w:cs="Helvetica"/>
          <w:sz w:val="20"/>
          <w:szCs w:val="20"/>
          <w:lang w:val="en-IN" w:eastAsia="en-IN"/>
        </w:rPr>
        <w:t>Developed an E-commerce website from scratch, visually appealing, user-friendly with interactive features using ASP.NET and C# as an academic project in Utah state university.</w:t>
      </w:r>
    </w:p>
    <w:p w:rsidR="008F7A79" w:rsidRPr="00901443" w:rsidRDefault="008F7A79" w:rsidP="00901443">
      <w:pPr>
        <w:pStyle w:val="ListParagraph"/>
        <w:numPr>
          <w:ilvl w:val="0"/>
          <w:numId w:val="6"/>
        </w:numPr>
        <w:ind w:left="450"/>
        <w:jc w:val="both"/>
        <w:rPr>
          <w:rFonts w:ascii="Helvetica" w:hAnsi="Helvetica" w:cs="Helvetica"/>
          <w:b/>
          <w:sz w:val="20"/>
          <w:szCs w:val="20"/>
        </w:rPr>
      </w:pPr>
      <w:proofErr w:type="spellStart"/>
      <w:r w:rsidRPr="00901443">
        <w:rPr>
          <w:rFonts w:ascii="Helvetica" w:hAnsi="Helvetica" w:cs="Helvetica"/>
          <w:b/>
          <w:sz w:val="20"/>
          <w:szCs w:val="20"/>
        </w:rPr>
        <w:t>MyContactsApp</w:t>
      </w:r>
      <w:proofErr w:type="spellEnd"/>
      <w:r w:rsidRPr="00901443">
        <w:rPr>
          <w:rFonts w:ascii="Helvetica" w:hAnsi="Helvetica" w:cs="Helvetica"/>
          <w:b/>
          <w:sz w:val="20"/>
          <w:szCs w:val="20"/>
        </w:rPr>
        <w:t xml:space="preserve">: </w:t>
      </w:r>
      <w:r w:rsidRPr="00901443">
        <w:rPr>
          <w:rFonts w:ascii="Helvetica" w:hAnsi="Helvetica" w:cs="Helvetica"/>
          <w:sz w:val="20"/>
          <w:szCs w:val="20"/>
        </w:rPr>
        <w:t xml:space="preserve">A MEAN stack application to create, read, update and delete contacts. </w:t>
      </w:r>
    </w:p>
    <w:p w:rsidR="008F7A79" w:rsidRPr="00901443" w:rsidRDefault="008F7A79" w:rsidP="00901443">
      <w:pPr>
        <w:pStyle w:val="ListParagraph"/>
        <w:numPr>
          <w:ilvl w:val="0"/>
          <w:numId w:val="6"/>
        </w:numPr>
        <w:ind w:left="450"/>
        <w:jc w:val="both"/>
        <w:rPr>
          <w:rFonts w:ascii="Helvetica" w:hAnsi="Helvetica" w:cs="Helvetica"/>
          <w:b/>
          <w:sz w:val="20"/>
          <w:szCs w:val="20"/>
        </w:rPr>
      </w:pPr>
      <w:r w:rsidRPr="00901443">
        <w:rPr>
          <w:rFonts w:ascii="Helvetica" w:hAnsi="Helvetica" w:cs="Helvetica"/>
          <w:b/>
          <w:sz w:val="20"/>
          <w:szCs w:val="20"/>
        </w:rPr>
        <w:t xml:space="preserve">Web Store: </w:t>
      </w:r>
      <w:r w:rsidRPr="00901443">
        <w:rPr>
          <w:rFonts w:ascii="Helvetica" w:hAnsi="Helvetica" w:cs="Helvetica"/>
          <w:sz w:val="20"/>
          <w:szCs w:val="20"/>
        </w:rPr>
        <w:t xml:space="preserve">A demo website using HTML, CSS, Bootstrap, and AngularJS. Implemented a PayPal button. </w:t>
      </w:r>
    </w:p>
    <w:p w:rsidR="008F7A79" w:rsidRPr="00901443" w:rsidRDefault="008F7A79" w:rsidP="00901443">
      <w:pPr>
        <w:pStyle w:val="ListParagraph"/>
        <w:numPr>
          <w:ilvl w:val="0"/>
          <w:numId w:val="6"/>
        </w:numPr>
        <w:ind w:left="450"/>
        <w:jc w:val="both"/>
        <w:rPr>
          <w:rFonts w:ascii="Helvetica" w:hAnsi="Helvetica" w:cs="Helvetica"/>
          <w:sz w:val="20"/>
          <w:szCs w:val="20"/>
        </w:rPr>
      </w:pPr>
      <w:r w:rsidRPr="00901443">
        <w:rPr>
          <w:rFonts w:ascii="Helvetica" w:hAnsi="Helvetica" w:cs="Helvetica"/>
          <w:b/>
          <w:sz w:val="20"/>
          <w:szCs w:val="20"/>
        </w:rPr>
        <w:t>AngularJS Projects</w:t>
      </w:r>
      <w:r w:rsidRPr="00901443">
        <w:rPr>
          <w:rFonts w:ascii="Helvetica" w:hAnsi="Helvetica" w:cs="Helvetica"/>
          <w:sz w:val="20"/>
          <w:szCs w:val="20"/>
        </w:rPr>
        <w:t>: About 15 dummy projects made to learn AngularJS.</w:t>
      </w:r>
    </w:p>
    <w:p w:rsidR="00223C79" w:rsidRPr="00901443" w:rsidRDefault="008F7A79" w:rsidP="00901443">
      <w:pPr>
        <w:pStyle w:val="ListParagraph"/>
        <w:numPr>
          <w:ilvl w:val="0"/>
          <w:numId w:val="6"/>
        </w:numPr>
        <w:ind w:left="450"/>
        <w:jc w:val="both"/>
        <w:rPr>
          <w:rFonts w:ascii="Helvetica" w:hAnsi="Helvetica" w:cs="Helvetica"/>
          <w:sz w:val="20"/>
          <w:szCs w:val="20"/>
        </w:rPr>
      </w:pPr>
      <w:r w:rsidRPr="00901443">
        <w:rPr>
          <w:rFonts w:ascii="Helvetica" w:hAnsi="Helvetica" w:cs="Helvetica"/>
          <w:b/>
          <w:sz w:val="20"/>
          <w:szCs w:val="20"/>
        </w:rPr>
        <w:t xml:space="preserve">Online Portfolio: </w:t>
      </w:r>
      <w:r w:rsidRPr="00901443">
        <w:rPr>
          <w:rFonts w:ascii="Helvetica" w:eastAsia="Verdana" w:hAnsi="Helvetica" w:cs="Helvetica"/>
          <w:sz w:val="20"/>
          <w:szCs w:val="20"/>
        </w:rPr>
        <w:t>Using HTML5, CSS3, Bootstrap and JQuery following AIM Code practice made a professional Portfolio of me.</w:t>
      </w:r>
    </w:p>
    <w:p w:rsidR="00675B14" w:rsidRPr="00901443" w:rsidRDefault="008F7A79" w:rsidP="00901443">
      <w:pPr>
        <w:pStyle w:val="ListParagraph"/>
        <w:numPr>
          <w:ilvl w:val="0"/>
          <w:numId w:val="6"/>
        </w:numPr>
        <w:ind w:left="450"/>
        <w:jc w:val="both"/>
        <w:rPr>
          <w:rFonts w:ascii="Helvetica" w:hAnsi="Helvetica" w:cs="Helvetica"/>
          <w:sz w:val="20"/>
          <w:szCs w:val="20"/>
        </w:rPr>
      </w:pPr>
      <w:r w:rsidRPr="00901443">
        <w:rPr>
          <w:rFonts w:ascii="Helvetica" w:hAnsi="Helvetica" w:cs="Helvetica"/>
          <w:b/>
          <w:color w:val="auto"/>
          <w:sz w:val="20"/>
          <w:szCs w:val="20"/>
        </w:rPr>
        <w:t xml:space="preserve">Data Cleaning: </w:t>
      </w:r>
      <w:r w:rsidRPr="00901443">
        <w:rPr>
          <w:rFonts w:ascii="Helvetica" w:hAnsi="Helvetica" w:cs="Helvetica"/>
          <w:sz w:val="20"/>
          <w:szCs w:val="20"/>
        </w:rPr>
        <w:t>Used Python to scrape data from website and then</w:t>
      </w:r>
      <w:r w:rsidRPr="00901443">
        <w:rPr>
          <w:rFonts w:ascii="Helvetica" w:hAnsi="Helvetica" w:cs="Helvetica"/>
          <w:b/>
          <w:color w:val="auto"/>
          <w:sz w:val="20"/>
          <w:szCs w:val="20"/>
        </w:rPr>
        <w:t xml:space="preserve"> </w:t>
      </w:r>
      <w:r w:rsidRPr="00901443">
        <w:rPr>
          <w:rFonts w:ascii="Helvetica" w:hAnsi="Helvetica" w:cs="Helvetica"/>
          <w:sz w:val="20"/>
          <w:szCs w:val="20"/>
        </w:rPr>
        <w:t xml:space="preserve">used other modules to clean data and plotting the </w:t>
      </w:r>
      <w:r w:rsidR="00354E7B" w:rsidRPr="00901443">
        <w:rPr>
          <w:rFonts w:ascii="Helvetica" w:hAnsi="Helvetica" w:cs="Helvetica"/>
          <w:sz w:val="20"/>
          <w:szCs w:val="20"/>
        </w:rPr>
        <w:t>graphs</w:t>
      </w:r>
      <w:r w:rsidRPr="00901443">
        <w:rPr>
          <w:rFonts w:ascii="Helvetica" w:hAnsi="Helvetica" w:cs="Helvetica"/>
          <w:sz w:val="20"/>
          <w:szCs w:val="20"/>
        </w:rPr>
        <w:t xml:space="preserve">. Worked with modules like beautiful soup, </w:t>
      </w:r>
      <w:proofErr w:type="spellStart"/>
      <w:r w:rsidRPr="00901443">
        <w:rPr>
          <w:rFonts w:ascii="Helvetica" w:hAnsi="Helvetica" w:cs="Helvetica"/>
          <w:sz w:val="20"/>
          <w:szCs w:val="20"/>
        </w:rPr>
        <w:t>matplotlib</w:t>
      </w:r>
      <w:proofErr w:type="spellEnd"/>
      <w:r w:rsidRPr="00901443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901443">
        <w:rPr>
          <w:rFonts w:ascii="Helvetica" w:hAnsi="Helvetica" w:cs="Helvetica"/>
          <w:sz w:val="20"/>
          <w:szCs w:val="20"/>
        </w:rPr>
        <w:t>geopy</w:t>
      </w:r>
      <w:proofErr w:type="spellEnd"/>
      <w:r w:rsidRPr="00901443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901443">
        <w:rPr>
          <w:rFonts w:ascii="Helvetica" w:hAnsi="Helvetica" w:cs="Helvetica"/>
          <w:sz w:val="20"/>
          <w:szCs w:val="20"/>
        </w:rPr>
        <w:t>os</w:t>
      </w:r>
      <w:proofErr w:type="spellEnd"/>
      <w:r w:rsidRPr="00901443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901443">
        <w:rPr>
          <w:rFonts w:ascii="Helvetica" w:hAnsi="Helvetica" w:cs="Helvetica"/>
          <w:sz w:val="20"/>
          <w:szCs w:val="20"/>
        </w:rPr>
        <w:t>uuid</w:t>
      </w:r>
      <w:proofErr w:type="spellEnd"/>
      <w:r w:rsidRPr="00901443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901443">
        <w:rPr>
          <w:rFonts w:ascii="Helvetica" w:hAnsi="Helvetica" w:cs="Helvetica"/>
          <w:sz w:val="20"/>
          <w:szCs w:val="20"/>
        </w:rPr>
        <w:t>json</w:t>
      </w:r>
      <w:proofErr w:type="spellEnd"/>
      <w:r w:rsidRPr="00901443">
        <w:rPr>
          <w:rFonts w:ascii="Helvetica" w:hAnsi="Helvetica" w:cs="Helvetica"/>
          <w:sz w:val="20"/>
          <w:szCs w:val="20"/>
        </w:rPr>
        <w:t xml:space="preserve">. </w:t>
      </w:r>
    </w:p>
    <w:sectPr w:rsidR="00675B14" w:rsidRPr="00901443" w:rsidSect="00EF6F0A">
      <w:pgSz w:w="12096" w:h="15408"/>
      <w:pgMar w:top="0" w:right="756" w:bottom="18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72342"/>
    <w:multiLevelType w:val="multilevel"/>
    <w:tmpl w:val="C456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97FE1"/>
    <w:multiLevelType w:val="multilevel"/>
    <w:tmpl w:val="65D8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9200F"/>
    <w:multiLevelType w:val="multilevel"/>
    <w:tmpl w:val="0862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D35FD"/>
    <w:multiLevelType w:val="hybridMultilevel"/>
    <w:tmpl w:val="E5245A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737568"/>
    <w:multiLevelType w:val="multilevel"/>
    <w:tmpl w:val="BDA8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CF403E"/>
    <w:multiLevelType w:val="multilevel"/>
    <w:tmpl w:val="9DF0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C31EE"/>
    <w:multiLevelType w:val="multilevel"/>
    <w:tmpl w:val="775C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F6AD6"/>
    <w:multiLevelType w:val="multilevel"/>
    <w:tmpl w:val="DB8E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8760DB"/>
    <w:multiLevelType w:val="hybridMultilevel"/>
    <w:tmpl w:val="1990EC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D07EE"/>
    <w:multiLevelType w:val="multilevel"/>
    <w:tmpl w:val="EC96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2415E5"/>
    <w:multiLevelType w:val="multilevel"/>
    <w:tmpl w:val="5A5E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274C67"/>
    <w:multiLevelType w:val="hybridMultilevel"/>
    <w:tmpl w:val="AA4CBC08"/>
    <w:lvl w:ilvl="0" w:tplc="A8BE00B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color w:val="auto"/>
        <w:sz w:val="22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C71CFF"/>
    <w:multiLevelType w:val="multilevel"/>
    <w:tmpl w:val="2326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D26737"/>
    <w:multiLevelType w:val="hybridMultilevel"/>
    <w:tmpl w:val="E8B62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A7F0A"/>
    <w:multiLevelType w:val="hybridMultilevel"/>
    <w:tmpl w:val="DFB48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90525B"/>
    <w:multiLevelType w:val="multilevel"/>
    <w:tmpl w:val="86C01C1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277173"/>
    <w:multiLevelType w:val="multilevel"/>
    <w:tmpl w:val="3CDA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937287"/>
    <w:multiLevelType w:val="multilevel"/>
    <w:tmpl w:val="CFE8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D56399"/>
    <w:multiLevelType w:val="multilevel"/>
    <w:tmpl w:val="8244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271F4D"/>
    <w:multiLevelType w:val="multilevel"/>
    <w:tmpl w:val="1AE6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234509"/>
    <w:multiLevelType w:val="multilevel"/>
    <w:tmpl w:val="40D4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84650F"/>
    <w:multiLevelType w:val="hybridMultilevel"/>
    <w:tmpl w:val="9894D1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B99112A"/>
    <w:multiLevelType w:val="multilevel"/>
    <w:tmpl w:val="6554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7738DB"/>
    <w:multiLevelType w:val="multilevel"/>
    <w:tmpl w:val="C4B2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F16A15"/>
    <w:multiLevelType w:val="hybridMultilevel"/>
    <w:tmpl w:val="F0FEC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5"/>
  </w:num>
  <w:num w:numId="4">
    <w:abstractNumId w:val="8"/>
  </w:num>
  <w:num w:numId="5">
    <w:abstractNumId w:val="14"/>
  </w:num>
  <w:num w:numId="6">
    <w:abstractNumId w:val="13"/>
  </w:num>
  <w:num w:numId="7">
    <w:abstractNumId w:val="1"/>
  </w:num>
  <w:num w:numId="8">
    <w:abstractNumId w:val="10"/>
  </w:num>
  <w:num w:numId="9">
    <w:abstractNumId w:val="12"/>
  </w:num>
  <w:num w:numId="10">
    <w:abstractNumId w:val="17"/>
  </w:num>
  <w:num w:numId="11">
    <w:abstractNumId w:val="16"/>
  </w:num>
  <w:num w:numId="12">
    <w:abstractNumId w:val="5"/>
  </w:num>
  <w:num w:numId="13">
    <w:abstractNumId w:val="6"/>
  </w:num>
  <w:num w:numId="14">
    <w:abstractNumId w:val="2"/>
  </w:num>
  <w:num w:numId="15">
    <w:abstractNumId w:val="7"/>
  </w:num>
  <w:num w:numId="16">
    <w:abstractNumId w:val="18"/>
  </w:num>
  <w:num w:numId="17">
    <w:abstractNumId w:val="21"/>
  </w:num>
  <w:num w:numId="18">
    <w:abstractNumId w:val="19"/>
  </w:num>
  <w:num w:numId="19">
    <w:abstractNumId w:val="23"/>
  </w:num>
  <w:num w:numId="20">
    <w:abstractNumId w:val="9"/>
  </w:num>
  <w:num w:numId="21">
    <w:abstractNumId w:val="20"/>
  </w:num>
  <w:num w:numId="22">
    <w:abstractNumId w:val="4"/>
  </w:num>
  <w:num w:numId="23">
    <w:abstractNumId w:val="22"/>
  </w:num>
  <w:num w:numId="24">
    <w:abstractNumId w:val="0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370"/>
    <w:rsid w:val="00011E85"/>
    <w:rsid w:val="00062AC4"/>
    <w:rsid w:val="00094704"/>
    <w:rsid w:val="000B6238"/>
    <w:rsid w:val="000E560A"/>
    <w:rsid w:val="00157ED5"/>
    <w:rsid w:val="001776C0"/>
    <w:rsid w:val="00190460"/>
    <w:rsid w:val="001C23C5"/>
    <w:rsid w:val="002030F4"/>
    <w:rsid w:val="00223C79"/>
    <w:rsid w:val="00280814"/>
    <w:rsid w:val="002C0D05"/>
    <w:rsid w:val="002D6A70"/>
    <w:rsid w:val="003314A4"/>
    <w:rsid w:val="00354E7B"/>
    <w:rsid w:val="0036565A"/>
    <w:rsid w:val="00382A5D"/>
    <w:rsid w:val="003A25BF"/>
    <w:rsid w:val="004737C9"/>
    <w:rsid w:val="00496B0A"/>
    <w:rsid w:val="004A7F61"/>
    <w:rsid w:val="004C0D00"/>
    <w:rsid w:val="004D63FA"/>
    <w:rsid w:val="004F5D92"/>
    <w:rsid w:val="00567D07"/>
    <w:rsid w:val="00617713"/>
    <w:rsid w:val="00630D3F"/>
    <w:rsid w:val="00636FBA"/>
    <w:rsid w:val="00650BDA"/>
    <w:rsid w:val="00661CBC"/>
    <w:rsid w:val="00675B14"/>
    <w:rsid w:val="00682710"/>
    <w:rsid w:val="00780B80"/>
    <w:rsid w:val="00801058"/>
    <w:rsid w:val="00827567"/>
    <w:rsid w:val="008921C9"/>
    <w:rsid w:val="008C62C1"/>
    <w:rsid w:val="008D5809"/>
    <w:rsid w:val="008D6C1F"/>
    <w:rsid w:val="008F7A79"/>
    <w:rsid w:val="00901443"/>
    <w:rsid w:val="009458AA"/>
    <w:rsid w:val="00956432"/>
    <w:rsid w:val="009816B0"/>
    <w:rsid w:val="00994C0E"/>
    <w:rsid w:val="009B238A"/>
    <w:rsid w:val="00A55571"/>
    <w:rsid w:val="00A573DD"/>
    <w:rsid w:val="00B0641C"/>
    <w:rsid w:val="00B12B4D"/>
    <w:rsid w:val="00B14BF7"/>
    <w:rsid w:val="00B25536"/>
    <w:rsid w:val="00B3744B"/>
    <w:rsid w:val="00C27E61"/>
    <w:rsid w:val="00C3614F"/>
    <w:rsid w:val="00C64C0B"/>
    <w:rsid w:val="00CD080B"/>
    <w:rsid w:val="00D06370"/>
    <w:rsid w:val="00DC2CD8"/>
    <w:rsid w:val="00E13A57"/>
    <w:rsid w:val="00E8150A"/>
    <w:rsid w:val="00EF6F0A"/>
    <w:rsid w:val="00F2356F"/>
    <w:rsid w:val="00F3416C"/>
    <w:rsid w:val="00F35FD7"/>
    <w:rsid w:val="00F428A8"/>
    <w:rsid w:val="00FE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76B4B"/>
  <w15:chartTrackingRefBased/>
  <w15:docId w15:val="{B9BCE032-1F2F-4C99-910E-68F6D5623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06370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D06370"/>
    <w:pPr>
      <w:keepNext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qFormat/>
    <w:rsid w:val="00D06370"/>
    <w:pPr>
      <w:keepNext/>
      <w:outlineLvl w:val="1"/>
    </w:pPr>
    <w:rPr>
      <w:b/>
      <w:bCs/>
      <w:sz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D06370"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link w:val="Heading4Char"/>
    <w:qFormat/>
    <w:rsid w:val="00D06370"/>
    <w:pPr>
      <w:keepNext/>
      <w:outlineLvl w:val="3"/>
    </w:pPr>
    <w:rPr>
      <w:b/>
      <w:bCs/>
      <w:sz w:val="22"/>
      <w:u w:val="single"/>
    </w:rPr>
  </w:style>
  <w:style w:type="paragraph" w:styleId="Heading5">
    <w:name w:val="heading 5"/>
    <w:basedOn w:val="Normal"/>
    <w:next w:val="Normal"/>
    <w:link w:val="Heading5Char"/>
    <w:qFormat/>
    <w:rsid w:val="00D06370"/>
    <w:pPr>
      <w:keepNext/>
      <w:jc w:val="center"/>
      <w:outlineLvl w:val="4"/>
    </w:pPr>
    <w:rPr>
      <w:b/>
      <w:bCs/>
      <w:sz w:val="22"/>
      <w:u w:val="single"/>
    </w:rPr>
  </w:style>
  <w:style w:type="paragraph" w:styleId="Heading6">
    <w:name w:val="heading 6"/>
    <w:basedOn w:val="Normal"/>
    <w:next w:val="Normal"/>
    <w:link w:val="Heading6Char"/>
    <w:qFormat/>
    <w:rsid w:val="00D06370"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D06370"/>
    <w:pPr>
      <w:keepNext/>
      <w:jc w:val="both"/>
      <w:outlineLvl w:val="6"/>
    </w:pPr>
    <w:rPr>
      <w:b/>
      <w:bCs/>
      <w:u w:val="single"/>
    </w:rPr>
  </w:style>
  <w:style w:type="paragraph" w:styleId="Heading9">
    <w:name w:val="heading 9"/>
    <w:basedOn w:val="Normal"/>
    <w:next w:val="Normal"/>
    <w:link w:val="Heading9Char"/>
    <w:qFormat/>
    <w:rsid w:val="00D06370"/>
    <w:pPr>
      <w:keepNext/>
      <w:tabs>
        <w:tab w:val="right" w:pos="9200"/>
      </w:tabs>
      <w:spacing w:line="220" w:lineRule="exact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6370"/>
    <w:rPr>
      <w:rFonts w:ascii="Arial" w:eastAsia="Times New Roman" w:hAnsi="Arial" w:cs="Times New Roman"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D06370"/>
    <w:rPr>
      <w:rFonts w:ascii="Arial" w:eastAsia="Times New Roman" w:hAnsi="Arial" w:cs="Times New Roman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D06370"/>
    <w:rPr>
      <w:rFonts w:ascii="Arial" w:eastAsia="Times New Roman" w:hAnsi="Arial" w:cs="Times New Roman"/>
      <w:b/>
      <w:bCs/>
      <w:sz w:val="20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D06370"/>
    <w:rPr>
      <w:rFonts w:ascii="Arial" w:eastAsia="Times New Roman" w:hAnsi="Arial" w:cs="Times New Roman"/>
      <w:b/>
      <w:bCs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D06370"/>
    <w:rPr>
      <w:rFonts w:ascii="Arial" w:eastAsia="Times New Roman" w:hAnsi="Arial" w:cs="Times New Roman"/>
      <w:b/>
      <w:bCs/>
      <w:szCs w:val="24"/>
      <w:u w:val="single"/>
    </w:rPr>
  </w:style>
  <w:style w:type="character" w:customStyle="1" w:styleId="Heading6Char">
    <w:name w:val="Heading 6 Char"/>
    <w:basedOn w:val="DefaultParagraphFont"/>
    <w:link w:val="Heading6"/>
    <w:rsid w:val="00D06370"/>
    <w:rPr>
      <w:rFonts w:ascii="Arial" w:eastAsia="Times New Roman" w:hAnsi="Arial" w:cs="Times New Roman"/>
      <w:b/>
      <w:bCs/>
      <w:sz w:val="20"/>
      <w:szCs w:val="24"/>
    </w:rPr>
  </w:style>
  <w:style w:type="character" w:customStyle="1" w:styleId="Heading7Char">
    <w:name w:val="Heading 7 Char"/>
    <w:basedOn w:val="DefaultParagraphFont"/>
    <w:link w:val="Heading7"/>
    <w:rsid w:val="00D06370"/>
    <w:rPr>
      <w:rFonts w:ascii="Arial" w:eastAsia="Times New Roman" w:hAnsi="Arial" w:cs="Times New Roman"/>
      <w:b/>
      <w:bCs/>
      <w:sz w:val="20"/>
      <w:szCs w:val="24"/>
      <w:u w:val="single"/>
    </w:rPr>
  </w:style>
  <w:style w:type="character" w:customStyle="1" w:styleId="Heading9Char">
    <w:name w:val="Heading 9 Char"/>
    <w:basedOn w:val="DefaultParagraphFont"/>
    <w:link w:val="Heading9"/>
    <w:rsid w:val="00D06370"/>
    <w:rPr>
      <w:rFonts w:ascii="Arial" w:eastAsia="Times New Roman" w:hAnsi="Arial" w:cs="Times New Roman"/>
      <w:i/>
      <w:iCs/>
      <w:sz w:val="20"/>
      <w:szCs w:val="24"/>
    </w:rPr>
  </w:style>
  <w:style w:type="character" w:styleId="Hyperlink">
    <w:name w:val="Hyperlink"/>
    <w:basedOn w:val="DefaultParagraphFont"/>
    <w:rsid w:val="00D06370"/>
    <w:rPr>
      <w:color w:val="0000FF"/>
      <w:u w:val="single"/>
    </w:rPr>
  </w:style>
  <w:style w:type="paragraph" w:styleId="BodyText">
    <w:name w:val="Body Text"/>
    <w:basedOn w:val="Normal"/>
    <w:link w:val="BodyTextChar"/>
    <w:rsid w:val="00D06370"/>
    <w:pPr>
      <w:pBdr>
        <w:bottom w:val="double" w:sz="6" w:space="1" w:color="auto"/>
      </w:pBdr>
      <w:jc w:val="both"/>
    </w:pPr>
  </w:style>
  <w:style w:type="character" w:customStyle="1" w:styleId="BodyTextChar">
    <w:name w:val="Body Text Char"/>
    <w:basedOn w:val="DefaultParagraphFont"/>
    <w:link w:val="BodyText"/>
    <w:rsid w:val="00D06370"/>
    <w:rPr>
      <w:rFonts w:ascii="Arial" w:eastAsia="Times New Roman" w:hAnsi="Arial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FE17FD"/>
    <w:pPr>
      <w:widowControl w:val="0"/>
      <w:suppressAutoHyphens/>
      <w:autoSpaceDE w:val="0"/>
      <w:ind w:left="720"/>
      <w:contextualSpacing/>
    </w:pPr>
    <w:rPr>
      <w:rFonts w:cs="Arial"/>
      <w:color w:val="000000"/>
      <w:sz w:val="24"/>
      <w:lang w:eastAsia="ar-SA"/>
    </w:rPr>
  </w:style>
  <w:style w:type="table" w:styleId="TableGrid">
    <w:name w:val="Table Grid"/>
    <w:basedOn w:val="TableNormal"/>
    <w:uiPriority w:val="59"/>
    <w:rsid w:val="00FE1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6B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B0A"/>
    <w:rPr>
      <w:rFonts w:ascii="Segoe UI" w:eastAsia="Times New Roman" w:hAnsi="Segoe UI" w:cs="Segoe UI"/>
      <w:sz w:val="18"/>
      <w:szCs w:val="18"/>
    </w:rPr>
  </w:style>
  <w:style w:type="character" w:customStyle="1" w:styleId="domain">
    <w:name w:val="domain"/>
    <w:basedOn w:val="DefaultParagraphFont"/>
    <w:rsid w:val="00A55571"/>
  </w:style>
  <w:style w:type="character" w:customStyle="1" w:styleId="vanity-name">
    <w:name w:val="vanity-name"/>
    <w:basedOn w:val="DefaultParagraphFont"/>
    <w:rsid w:val="00A55571"/>
  </w:style>
  <w:style w:type="character" w:styleId="Strong">
    <w:name w:val="Strong"/>
    <w:basedOn w:val="DefaultParagraphFont"/>
    <w:uiPriority w:val="22"/>
    <w:qFormat/>
    <w:rsid w:val="00630D3F"/>
    <w:rPr>
      <w:b/>
      <w:bCs/>
    </w:rPr>
  </w:style>
  <w:style w:type="character" w:customStyle="1" w:styleId="apple-converted-space">
    <w:name w:val="apple-converted-space"/>
    <w:basedOn w:val="DefaultParagraphFont"/>
    <w:rsid w:val="00630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7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ubham17vyas" TargetMode="External"/><Relationship Id="rId5" Type="http://schemas.openxmlformats.org/officeDocument/2006/relationships/hyperlink" Target="mailto:shubham17vy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10221</TotalTime>
  <Pages>1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Vyas</dc:creator>
  <cp:keywords/>
  <dc:description/>
  <cp:lastModifiedBy>Shubham Vyas</cp:lastModifiedBy>
  <cp:revision>66</cp:revision>
  <dcterms:created xsi:type="dcterms:W3CDTF">2016-10-09T18:58:00Z</dcterms:created>
  <dcterms:modified xsi:type="dcterms:W3CDTF">2017-01-10T21:02:00Z</dcterms:modified>
</cp:coreProperties>
</file>